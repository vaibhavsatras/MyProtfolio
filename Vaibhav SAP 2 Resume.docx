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D9" w:rsidRPr="00AC7F33" w:rsidRDefault="00DF08F5" w:rsidP="00AC7F33">
      <w:pPr>
        <w:pStyle w:val="Heading"/>
        <w:rPr>
          <w:szCs w:val="36"/>
          <w:u w:val="none"/>
        </w:rPr>
      </w:pPr>
      <w:r w:rsidRPr="00DF08F5">
        <w:rPr>
          <w:szCs w:val="36"/>
          <w:u w:val="none"/>
        </w:rPr>
        <w:t>VAIBHAV SATRAS</w:t>
      </w:r>
    </w:p>
    <w:p w:rsidR="00AC7F33" w:rsidRDefault="00AC7F33" w:rsidP="00AC7F33">
      <w:pPr>
        <w:spacing w:after="0" w:line="360" w:lineRule="auto"/>
        <w:rPr>
          <w:rFonts w:ascii="Arial" w:hAnsi="Arial" w:cs="Arial"/>
          <w:color w:val="000000"/>
          <w:sz w:val="20"/>
          <w:szCs w:val="20"/>
          <w:u w:val="single"/>
          <w:lang w:val="it-IT"/>
        </w:rPr>
      </w:pPr>
      <w:r w:rsidRPr="00D338D9">
        <w:rPr>
          <w:rFonts w:asciiTheme="majorHAnsi" w:eastAsia="MS Gothic" w:hAnsiTheme="majorHAnsi" w:cs="Arial"/>
          <w:b/>
          <w:sz w:val="20"/>
          <w:szCs w:val="20"/>
          <w:lang w:val="en-GB" w:eastAsia="ko-KR"/>
        </w:rPr>
        <w:t xml:space="preserve">   </w:t>
      </w:r>
      <w:r w:rsidR="00DF08F5" w:rsidRPr="00D338D9">
        <w:rPr>
          <w:rFonts w:asciiTheme="majorHAnsi" w:eastAsia="MS Gothic" w:hAnsiTheme="majorHAnsi" w:cs="Arial"/>
          <w:b/>
          <w:sz w:val="20"/>
          <w:szCs w:val="20"/>
          <w:lang w:val="en-GB" w:eastAsia="ko-KR"/>
        </w:rPr>
        <w:sym w:font="Wingdings" w:char="F029"/>
      </w:r>
      <w:r w:rsidR="00DF08F5" w:rsidRPr="00D338D9">
        <w:rPr>
          <w:rFonts w:asciiTheme="majorHAnsi" w:eastAsia="MS Gothic" w:hAnsiTheme="majorHAnsi" w:cs="Arial"/>
          <w:b/>
          <w:sz w:val="20"/>
          <w:szCs w:val="20"/>
          <w:lang w:val="en-GB" w:eastAsia="ko-KR"/>
        </w:rPr>
        <w:t>:</w:t>
      </w:r>
      <w:r w:rsidR="00093B3B">
        <w:rPr>
          <w:rFonts w:asciiTheme="majorHAnsi" w:eastAsia="MS Gothic" w:hAnsiTheme="majorHAnsi" w:cs="Arial"/>
          <w:b/>
          <w:sz w:val="20"/>
          <w:szCs w:val="20"/>
          <w:lang w:val="en-GB" w:eastAsia="ko-KR"/>
        </w:rPr>
        <w:t>9765592502|</w:t>
      </w:r>
      <w:r w:rsidR="00DF08F5" w:rsidRPr="00D338D9">
        <w:rPr>
          <w:rFonts w:asciiTheme="majorHAnsi" w:eastAsia="MS Gothic" w:hAnsiTheme="majorHAnsi" w:cs="Arial"/>
          <w:b/>
          <w:sz w:val="20"/>
          <w:szCs w:val="20"/>
          <w:lang w:val="en-GB" w:eastAsia="ko-KR"/>
        </w:rPr>
        <w:sym w:font="Wingdings" w:char="F02A"/>
      </w:r>
      <w:r w:rsidR="00DF08F5" w:rsidRPr="00D338D9">
        <w:rPr>
          <w:rFonts w:asciiTheme="majorHAnsi" w:eastAsia="MS Gothic" w:hAnsiTheme="majorHAnsi" w:cs="Arial"/>
          <w:b/>
          <w:sz w:val="20"/>
          <w:szCs w:val="20"/>
          <w:lang w:val="en-GB" w:eastAsia="ko-KR"/>
        </w:rPr>
        <w:t xml:space="preserve"> </w:t>
      </w:r>
      <w:hyperlink r:id="rId7" w:history="1">
        <w:r w:rsidR="00093B3B" w:rsidRPr="00451546">
          <w:rPr>
            <w:rStyle w:val="Hyperlink"/>
            <w:rFonts w:asciiTheme="majorHAnsi" w:eastAsia="MS Gothic" w:hAnsiTheme="majorHAnsi" w:cs="Arial"/>
            <w:b/>
            <w:sz w:val="20"/>
            <w:szCs w:val="20"/>
            <w:lang w:val="en-GB" w:eastAsia="ko-KR"/>
          </w:rPr>
          <w:t>vaibhavsatras5@gmail.com |</w:t>
        </w:r>
        <w:r w:rsidR="00093B3B" w:rsidRPr="00451546">
          <w:rPr>
            <w:rStyle w:val="Hyperlink"/>
            <w:rFonts w:asciiTheme="majorHAnsi" w:eastAsia="MS Gothic" w:hAnsiTheme="majorHAnsi" w:cs="Arial"/>
            <w:b/>
            <w:noProof/>
            <w:sz w:val="20"/>
            <w:szCs w:val="20"/>
          </w:rPr>
          <w:drawing>
            <wp:inline distT="0" distB="0" distL="0" distR="0">
              <wp:extent cx="121627" cy="121627"/>
              <wp:effectExtent l="19050" t="0" r="0" b="0"/>
              <wp:docPr id="7" name="Picture 0" descr="down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ownload.pn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801" cy="1278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9802D9" w:rsidRPr="00D338D9">
        <w:rPr>
          <w:rFonts w:asciiTheme="majorHAnsi" w:eastAsia="MS Gothic" w:hAnsiTheme="majorHAnsi" w:cs="Arial"/>
          <w:b/>
          <w:sz w:val="20"/>
          <w:szCs w:val="20"/>
          <w:lang w:val="en-GB" w:eastAsia="ko-KR"/>
        </w:rPr>
        <w:t xml:space="preserve"> </w:t>
      </w:r>
      <w:r w:rsidRPr="00D338D9">
        <w:rPr>
          <w:rFonts w:asciiTheme="majorHAnsi" w:eastAsia="MS Gothic" w:hAnsiTheme="majorHAnsi" w:cs="Arial"/>
          <w:b/>
          <w:sz w:val="20"/>
          <w:szCs w:val="20"/>
          <w:lang w:val="en-GB" w:eastAsia="ko-KR"/>
        </w:rPr>
        <w:t xml:space="preserve">LinkedIn: </w:t>
      </w:r>
      <w:r w:rsidR="009802D9" w:rsidRPr="00D338D9">
        <w:rPr>
          <w:rFonts w:asciiTheme="majorHAnsi" w:hAnsiTheme="majorHAnsi" w:cs="Arial"/>
          <w:color w:val="000000"/>
          <w:sz w:val="20"/>
          <w:szCs w:val="20"/>
          <w:u w:val="single"/>
        </w:rPr>
        <w:t>linkedin</w:t>
      </w:r>
      <w:r w:rsidRPr="00D338D9">
        <w:rPr>
          <w:rFonts w:asciiTheme="majorHAnsi" w:hAnsiTheme="majorHAnsi" w:cs="Arial"/>
          <w:color w:val="000000"/>
          <w:sz w:val="20"/>
          <w:szCs w:val="20"/>
          <w:u w:val="single"/>
        </w:rPr>
        <w:t>.com/in/vaibhav-satra</w:t>
      </w:r>
      <w:r w:rsidR="00D338D9">
        <w:rPr>
          <w:rFonts w:asciiTheme="majorHAnsi" w:hAnsiTheme="majorHAnsi" w:cs="Arial"/>
          <w:color w:val="000000"/>
          <w:sz w:val="20"/>
          <w:szCs w:val="20"/>
          <w:u w:val="single"/>
        </w:rPr>
        <w:t>s</w:t>
      </w:r>
      <w:r w:rsidR="009D7AF9" w:rsidRPr="009D7AF9">
        <w:rPr>
          <w:rFonts w:ascii="Arial" w:hAnsi="Arial" w:cs="Arial"/>
          <w:color w:val="000000"/>
          <w:sz w:val="20"/>
          <w:szCs w:val="20"/>
          <w:u w:val="single"/>
          <w:lang w:val="it-IT"/>
        </w:rPr>
        <w:pict>
          <v:rect id="_x0000_i1025" style="width:446.35pt;height:3pt;mso-position-vertical:absolute" o:hrpct="989" o:hralign="center" o:hrstd="t" o:hrnoshade="t" o:hr="t" fillcolor="black [3213]" stroked="f"/>
        </w:pict>
      </w:r>
    </w:p>
    <w:p w:rsidR="00F40BC9" w:rsidRDefault="00F40BC9" w:rsidP="00D338D9">
      <w:pPr>
        <w:spacing w:after="0" w:line="360" w:lineRule="auto"/>
        <w:jc w:val="center"/>
        <w:rPr>
          <w:rFonts w:asciiTheme="majorHAnsi" w:hAnsiTheme="majorHAnsi" w:cs="Arial"/>
          <w:b/>
          <w:color w:val="000000"/>
          <w:sz w:val="20"/>
          <w:szCs w:val="20"/>
        </w:rPr>
      </w:pPr>
      <w:r w:rsidRPr="00D338D9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A capable SAP consultant familier with SAP system and inmplementation in corporate environment. Strong analytical skills</w:t>
      </w:r>
      <w:r w:rsidR="002F4E36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 xml:space="preserve"> </w:t>
      </w:r>
      <w:r w:rsidRPr="00D338D9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and evaluation capabilities</w:t>
      </w:r>
      <w:r w:rsidRPr="00D338D9">
        <w:rPr>
          <w:rFonts w:asciiTheme="majorHAnsi" w:hAnsiTheme="majorHAnsi" w:cs="Arial"/>
          <w:b/>
          <w:color w:val="000000"/>
          <w:sz w:val="20"/>
          <w:szCs w:val="20"/>
        </w:rPr>
        <w:t xml:space="preserve">, as well as excellent communications skills to compile and </w:t>
      </w:r>
      <w:r w:rsidR="00D338D9" w:rsidRPr="00D338D9">
        <w:rPr>
          <w:rFonts w:asciiTheme="majorHAnsi" w:hAnsiTheme="majorHAnsi" w:cs="Arial"/>
          <w:b/>
          <w:color w:val="000000"/>
          <w:sz w:val="20"/>
          <w:szCs w:val="20"/>
        </w:rPr>
        <w:t>explain SAP insights.</w:t>
      </w:r>
    </w:p>
    <w:p w:rsidR="00D338D9" w:rsidRDefault="00D338D9" w:rsidP="00D338D9">
      <w:pPr>
        <w:spacing w:after="0" w:line="360" w:lineRule="auto"/>
        <w:jc w:val="center"/>
        <w:rPr>
          <w:rFonts w:asciiTheme="majorHAnsi" w:hAnsiTheme="majorHAnsi" w:cs="Arial"/>
          <w:b/>
          <w:color w:val="000000"/>
          <w:sz w:val="20"/>
          <w:szCs w:val="20"/>
        </w:rPr>
      </w:pPr>
    </w:p>
    <w:p w:rsidR="00D338D9" w:rsidRPr="00FC09B2" w:rsidRDefault="0092314B" w:rsidP="00D338D9">
      <w:pPr>
        <w:shd w:val="clear" w:color="auto" w:fill="B6DDE8" w:themeFill="accent5" w:themeFillTint="66"/>
        <w:spacing w:after="0" w:line="360" w:lineRule="auto"/>
        <w:rPr>
          <w:rFonts w:asciiTheme="majorHAnsi" w:hAnsiTheme="majorHAnsi" w:cs="Arial"/>
          <w:b/>
          <w:color w:val="000000"/>
        </w:rPr>
      </w:pPr>
      <w:r w:rsidRPr="00FC09B2">
        <w:rPr>
          <w:rFonts w:asciiTheme="majorHAnsi" w:hAnsiTheme="majorHAnsi" w:cs="Arial"/>
          <w:b/>
          <w:color w:val="000000"/>
        </w:rPr>
        <w:t>PROFILE SUMMARY</w:t>
      </w:r>
    </w:p>
    <w:p w:rsidR="002F4E36" w:rsidRDefault="00D338D9" w:rsidP="00D338D9">
      <w:p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D338D9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SAP Fu</w:t>
      </w:r>
      <w:r w:rsidR="00FF1FC7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nctional Consultant with over  5</w:t>
      </w:r>
      <w:r w:rsidRPr="00D338D9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+  years of  Experience of SAP End User  &amp; Configuration in Materials Management (MM) One Full life Cycle Implementation of  SAP MM module and experienced in the following SAP ECC  Version:6.0</w:t>
      </w:r>
      <w:r w:rsidR="002F4E36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. Worked on Implementations and post live support of SAP MM Module.</w:t>
      </w:r>
    </w:p>
    <w:p w:rsidR="00D338D9" w:rsidRDefault="00D338D9" w:rsidP="00D338D9">
      <w:p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D338D9" w:rsidRPr="00FC09B2" w:rsidRDefault="00FC09B2" w:rsidP="00FC09B2">
      <w:pPr>
        <w:shd w:val="clear" w:color="auto" w:fill="B6DDE8" w:themeFill="accent5" w:themeFillTint="66"/>
        <w:spacing w:after="0" w:line="360" w:lineRule="auto"/>
        <w:rPr>
          <w:rFonts w:asciiTheme="majorHAnsi" w:hAnsiTheme="majorHAnsi" w:cs="Arial"/>
          <w:b/>
          <w:color w:val="000000"/>
        </w:rPr>
      </w:pPr>
      <w:r w:rsidRPr="00FC09B2">
        <w:rPr>
          <w:rFonts w:asciiTheme="majorHAnsi" w:hAnsiTheme="majorHAnsi" w:cs="Arial"/>
          <w:b/>
          <w:color w:val="000000"/>
        </w:rPr>
        <w:t>EXPERTIES AND TECHNICAL SKILS</w:t>
      </w:r>
    </w:p>
    <w:p w:rsidR="00FC09B2" w:rsidRPr="00FC09B2" w:rsidRDefault="00FC09B2" w:rsidP="00FC09B2">
      <w:pPr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 w:rsidRPr="00FC09B2">
        <w:rPr>
          <w:rFonts w:asciiTheme="majorHAnsi" w:hAnsiTheme="majorHAnsi" w:cs="Arial"/>
          <w:b/>
          <w:color w:val="000000"/>
          <w:lang w:val="it-IT"/>
        </w:rPr>
        <w:t>Module Knowledge</w:t>
      </w:r>
    </w:p>
    <w:p w:rsidR="00FC09B2" w:rsidRDefault="00FC09B2" w:rsidP="00FC09B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Defining Enterprise Structure and maintaining necessary assignments</w:t>
      </w:r>
      <w:r w:rsidR="00FF1FC7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 xml:space="preserve"> </w:t>
      </w: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between them.</w:t>
      </w:r>
    </w:p>
    <w:p w:rsidR="00FC09B2" w:rsidRDefault="00FC09B2" w:rsidP="00FC09B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Configuration and Maintaince of Master Data.</w:t>
      </w:r>
    </w:p>
    <w:p w:rsidR="00FC09B2" w:rsidRDefault="00FC09B2" w:rsidP="00FC09B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Customizationand Maintenance of Inventory Management</w:t>
      </w:r>
    </w:p>
    <w:p w:rsidR="00093B3B" w:rsidRPr="00093B3B" w:rsidRDefault="00093B3B" w:rsidP="00093B3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093B3B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Configured Material Management Module like Material Master Data, Purchasing Inventory Management.</w:t>
      </w:r>
    </w:p>
    <w:p w:rsidR="00093B3B" w:rsidRPr="00093B3B" w:rsidRDefault="00093B3B" w:rsidP="00093B3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093B3B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Automatic Account Determination (OBYC).</w:t>
      </w:r>
    </w:p>
    <w:p w:rsidR="00093B3B" w:rsidRPr="00093B3B" w:rsidRDefault="00093B3B" w:rsidP="00093B3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093B3B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Other Configuration : Pricing Procedure, Split valuation, Batch management, Material Requirement Planning (MRP)</w:t>
      </w:r>
    </w:p>
    <w:p w:rsidR="00093B3B" w:rsidRPr="00093B3B" w:rsidRDefault="00093B3B" w:rsidP="00093B3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093B3B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Knowledge of Special Procurement Process Like Subcontracting PO, Consignment PO, Pipeline PO, Transfer Posting using STO.</w:t>
      </w:r>
    </w:p>
    <w:p w:rsidR="00093B3B" w:rsidRDefault="00093B3B" w:rsidP="00093B3B">
      <w:pPr>
        <w:pStyle w:val="ListParagraph"/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FC09B2" w:rsidRDefault="00093B3B" w:rsidP="00FC09B2">
      <w:pPr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>
        <w:rPr>
          <w:rFonts w:asciiTheme="majorHAnsi" w:hAnsiTheme="majorHAnsi" w:cs="Arial"/>
          <w:b/>
          <w:color w:val="000000"/>
          <w:lang w:val="it-IT"/>
        </w:rPr>
        <w:t>Certifications</w:t>
      </w:r>
    </w:p>
    <w:p w:rsidR="00FC09B2" w:rsidRDefault="00093B3B" w:rsidP="00FC09B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S</w:t>
      </w:r>
      <w:r w:rsidR="009449A1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AP Material Management, Version SAP ECC 6.0 EHP 7</w:t>
      </w:r>
    </w:p>
    <w:p w:rsidR="009449A1" w:rsidRDefault="009449A1" w:rsidP="009449A1">
      <w:pPr>
        <w:pStyle w:val="ListParagraph"/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Relible Institute – SAP Authorized Training Center, Pune</w:t>
      </w:r>
    </w:p>
    <w:p w:rsidR="009449A1" w:rsidRPr="00E81E31" w:rsidRDefault="00E81E31" w:rsidP="009449A1">
      <w:pPr>
        <w:pStyle w:val="ListParagraph"/>
        <w:spacing w:line="240" w:lineRule="auto"/>
        <w:rPr>
          <w:rFonts w:asciiTheme="majorHAnsi" w:hAnsiTheme="majorHAnsi" w:cs="Arial"/>
          <w:color w:val="000000"/>
          <w:sz w:val="20"/>
          <w:szCs w:val="20"/>
          <w:lang w:val="it-IT"/>
        </w:rPr>
      </w:pPr>
      <w:r>
        <w:rPr>
          <w:rFonts w:asciiTheme="majorHAnsi" w:hAnsiTheme="majorHAnsi" w:cs="Arial"/>
          <w:color w:val="000000"/>
          <w:sz w:val="20"/>
          <w:szCs w:val="20"/>
          <w:lang w:val="it-IT"/>
        </w:rPr>
        <w:t>(15</w:t>
      </w:r>
      <w:r>
        <w:rPr>
          <w:rFonts w:asciiTheme="majorHAnsi" w:hAnsiTheme="majorHAnsi" w:cs="Arial"/>
          <w:color w:val="000000"/>
          <w:sz w:val="20"/>
          <w:szCs w:val="20"/>
          <w:vertAlign w:val="superscript"/>
          <w:lang w:val="it-IT"/>
        </w:rPr>
        <w:t xml:space="preserve">th  </w:t>
      </w:r>
      <w:r>
        <w:rPr>
          <w:rFonts w:asciiTheme="majorHAnsi" w:hAnsiTheme="majorHAnsi" w:cs="Arial"/>
          <w:color w:val="000000"/>
          <w:sz w:val="20"/>
          <w:szCs w:val="20"/>
          <w:lang w:val="it-IT"/>
        </w:rPr>
        <w:t>May 2021  -  30</w:t>
      </w:r>
      <w:r>
        <w:rPr>
          <w:rFonts w:asciiTheme="majorHAnsi" w:hAnsiTheme="majorHAnsi" w:cs="Arial"/>
          <w:color w:val="000000"/>
          <w:sz w:val="20"/>
          <w:szCs w:val="20"/>
          <w:vertAlign w:val="superscript"/>
          <w:lang w:val="it-IT"/>
        </w:rPr>
        <w:t xml:space="preserve">th </w:t>
      </w:r>
      <w:r>
        <w:rPr>
          <w:rFonts w:asciiTheme="majorHAnsi" w:hAnsiTheme="majorHAnsi" w:cs="Arial"/>
          <w:color w:val="000000"/>
          <w:sz w:val="20"/>
          <w:szCs w:val="20"/>
          <w:lang w:val="it-IT"/>
        </w:rPr>
        <w:t xml:space="preserve"> Aug 2021)</w:t>
      </w:r>
    </w:p>
    <w:p w:rsidR="00093B3B" w:rsidRDefault="00093B3B" w:rsidP="00093B3B">
      <w:p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093B3B" w:rsidRPr="00FC09B2" w:rsidRDefault="00A65A20" w:rsidP="00A65A20">
      <w:pPr>
        <w:pBdr>
          <w:bottom w:val="single" w:sz="4" w:space="1" w:color="auto"/>
        </w:pBdr>
        <w:shd w:val="clear" w:color="auto" w:fill="B6DDE8" w:themeFill="accent5" w:themeFillTint="66"/>
        <w:spacing w:after="0" w:line="360" w:lineRule="auto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>PROFESSIONAL EXPERIANCE</w:t>
      </w:r>
    </w:p>
    <w:p w:rsidR="00093B3B" w:rsidRDefault="00A65A20" w:rsidP="00A65A20">
      <w:pPr>
        <w:shd w:val="clear" w:color="auto" w:fill="CCC0D9" w:themeFill="accent4" w:themeFillTint="66"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>
        <w:rPr>
          <w:rFonts w:asciiTheme="majorHAnsi" w:hAnsiTheme="majorHAnsi" w:cs="Arial"/>
          <w:b/>
          <w:color w:val="000000"/>
          <w:lang w:val="it-IT"/>
        </w:rPr>
        <w:t xml:space="preserve">Electropneumatics &amp; hydraulics(I) Pvt. </w:t>
      </w:r>
      <w:r w:rsidR="00975241">
        <w:rPr>
          <w:rFonts w:asciiTheme="majorHAnsi" w:hAnsiTheme="majorHAnsi" w:cs="Arial"/>
          <w:b/>
          <w:color w:val="000000"/>
          <w:lang w:val="it-IT"/>
        </w:rPr>
        <w:t>Ltd.</w:t>
      </w:r>
      <w:r w:rsidR="00975241">
        <w:rPr>
          <w:rFonts w:asciiTheme="majorHAnsi" w:hAnsiTheme="majorHAnsi" w:cs="Arial"/>
          <w:b/>
          <w:color w:val="000000"/>
          <w:lang w:val="it-IT"/>
        </w:rPr>
        <w:tab/>
      </w:r>
      <w:r w:rsidR="00975241">
        <w:rPr>
          <w:rFonts w:asciiTheme="majorHAnsi" w:hAnsiTheme="majorHAnsi" w:cs="Arial"/>
          <w:b/>
          <w:color w:val="000000"/>
          <w:lang w:val="it-IT"/>
        </w:rPr>
        <w:tab/>
      </w:r>
      <w:r w:rsidR="00975241">
        <w:rPr>
          <w:rFonts w:asciiTheme="majorHAnsi" w:hAnsiTheme="majorHAnsi" w:cs="Arial"/>
          <w:b/>
          <w:color w:val="000000"/>
          <w:lang w:val="it-IT"/>
        </w:rPr>
        <w:tab/>
        <w:t xml:space="preserve">May </w:t>
      </w:r>
      <w:r>
        <w:rPr>
          <w:rFonts w:asciiTheme="majorHAnsi" w:hAnsiTheme="majorHAnsi" w:cs="Arial"/>
          <w:b/>
          <w:color w:val="000000"/>
          <w:lang w:val="it-IT"/>
        </w:rPr>
        <w:t>2021 – Present</w:t>
      </w:r>
    </w:p>
    <w:p w:rsidR="00A65A20" w:rsidRPr="00BE4596" w:rsidRDefault="00A65A20" w:rsidP="00A65A20">
      <w:pPr>
        <w:shd w:val="clear" w:color="auto" w:fill="CCC0D9" w:themeFill="accent4" w:themeFillTint="66"/>
        <w:spacing w:line="240" w:lineRule="auto"/>
        <w:rPr>
          <w:rFonts w:asciiTheme="majorHAnsi" w:hAnsiTheme="majorHAnsi" w:cs="Arial"/>
          <w:b/>
          <w:color w:val="002060"/>
          <w:lang w:val="it-IT"/>
        </w:rPr>
      </w:pPr>
      <w:r w:rsidRPr="00BE4596">
        <w:rPr>
          <w:rFonts w:asciiTheme="majorHAnsi" w:hAnsiTheme="majorHAnsi" w:cs="Arial"/>
          <w:b/>
          <w:color w:val="002060"/>
          <w:lang w:val="it-IT"/>
        </w:rPr>
        <w:t>SAP MM Support Consultant</w:t>
      </w:r>
    </w:p>
    <w:p w:rsidR="00BE4596" w:rsidRPr="00BE4596" w:rsidRDefault="00BE4596" w:rsidP="00BE4596">
      <w:pPr>
        <w:suppressAutoHyphens/>
        <w:rPr>
          <w:rFonts w:asciiTheme="majorHAnsi" w:hAnsiTheme="majorHAnsi" w:cs="Arial"/>
          <w:b/>
          <w:color w:val="000000"/>
          <w:u w:val="single"/>
          <w:lang w:val="it-IT"/>
        </w:rPr>
      </w:pPr>
      <w:r w:rsidRPr="00BE4596">
        <w:rPr>
          <w:rFonts w:asciiTheme="majorHAnsi" w:hAnsiTheme="majorHAnsi" w:cs="Arial"/>
          <w:b/>
          <w:color w:val="000000"/>
          <w:u w:val="single"/>
          <w:lang w:val="it-IT"/>
        </w:rPr>
        <w:t>Roles And Responisibilites :</w:t>
      </w:r>
      <w:r>
        <w:rPr>
          <w:rFonts w:asciiTheme="majorHAnsi" w:hAnsiTheme="majorHAnsi" w:cs="Arial"/>
          <w:b/>
          <w:color w:val="000000"/>
          <w:u w:val="single"/>
          <w:lang w:val="it-IT"/>
        </w:rPr>
        <w:t>-</w:t>
      </w:r>
    </w:p>
    <w:p w:rsidR="00A2088F" w:rsidRPr="00A2088F" w:rsidRDefault="00A2088F" w:rsidP="00A2088F">
      <w:pPr>
        <w:pStyle w:val="ListParagraph"/>
        <w:numPr>
          <w:ilvl w:val="0"/>
          <w:numId w:val="6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A2088F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Responsible for business requirement gathering of the current distribution facility by interacting with the key business users and converting it into technical design specification.</w:t>
      </w:r>
    </w:p>
    <w:p w:rsidR="00A2088F" w:rsidRPr="00A2088F" w:rsidRDefault="00A2088F" w:rsidP="00A2088F">
      <w:pPr>
        <w:pStyle w:val="ListParagraph"/>
        <w:numPr>
          <w:ilvl w:val="0"/>
          <w:numId w:val="6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A2088F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Responsible for resolution of complex/high priority tickets raised by the users as per the SLA.</w:t>
      </w:r>
    </w:p>
    <w:p w:rsidR="00A2088F" w:rsidRPr="00A2088F" w:rsidRDefault="00A2088F" w:rsidP="00A2088F">
      <w:pPr>
        <w:pStyle w:val="ListParagraph"/>
        <w:numPr>
          <w:ilvl w:val="0"/>
          <w:numId w:val="6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A2088F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Design plants, purchase organization and storage locations assigned them to company code</w:t>
      </w:r>
    </w:p>
    <w:p w:rsidR="00A2088F" w:rsidRPr="00A2088F" w:rsidRDefault="00A2088F" w:rsidP="00A2088F">
      <w:pPr>
        <w:pStyle w:val="ListParagraph"/>
        <w:numPr>
          <w:ilvl w:val="0"/>
          <w:numId w:val="6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A2088F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Co-ordinate the Technical team for enhancements.</w:t>
      </w:r>
    </w:p>
    <w:p w:rsidR="00A2088F" w:rsidRPr="00A2088F" w:rsidRDefault="00A2088F" w:rsidP="00A2088F">
      <w:pPr>
        <w:pStyle w:val="ListParagraph"/>
        <w:numPr>
          <w:ilvl w:val="0"/>
          <w:numId w:val="6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A2088F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lastRenderedPageBreak/>
        <w:t>Involved in configuring, customizing and updating master data, material master, vendor master, customer master, info records, partner functions, source list, MRP &amp; Inventory management.</w:t>
      </w:r>
    </w:p>
    <w:p w:rsidR="00A2088F" w:rsidRPr="00A2088F" w:rsidRDefault="00A2088F" w:rsidP="00A2088F">
      <w:pPr>
        <w:pStyle w:val="ListParagraph"/>
        <w:numPr>
          <w:ilvl w:val="0"/>
          <w:numId w:val="6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A2088F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Bug report generation.</w:t>
      </w:r>
    </w:p>
    <w:p w:rsidR="00A2088F" w:rsidRPr="00A2088F" w:rsidRDefault="00A2088F" w:rsidP="00A2088F">
      <w:pPr>
        <w:pStyle w:val="ListParagraph"/>
        <w:numPr>
          <w:ilvl w:val="0"/>
          <w:numId w:val="6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A2088F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Configured the physical inventory settings. For cycle counting.</w:t>
      </w:r>
    </w:p>
    <w:p w:rsidR="00A2088F" w:rsidRDefault="00A2088F" w:rsidP="00A2088F">
      <w:pPr>
        <w:pStyle w:val="ListParagraph"/>
        <w:numPr>
          <w:ilvl w:val="0"/>
          <w:numId w:val="6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A2088F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Utilized, established and configured full procurement functionality from automatic PR Creation to invoice verification, including PR/PO cycle, stock transport, source determination Scheduling agreements, Contracts, request for quotes, pricing schemas, shipping notifications for all stock catageories and special stock like consignment, third party</w:t>
      </w: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 xml:space="preserve"> </w:t>
      </w:r>
      <w:r w:rsidRPr="00A2088F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and sub-contracting.</w:t>
      </w:r>
    </w:p>
    <w:p w:rsidR="00A2088F" w:rsidRDefault="00A2088F" w:rsidP="00A2088F">
      <w:pPr>
        <w:suppressAutoHyphens/>
        <w:ind w:left="360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BE4596" w:rsidRDefault="00A2088F" w:rsidP="00A2088F">
      <w:pPr>
        <w:shd w:val="clear" w:color="auto" w:fill="CCC0D9" w:themeFill="accent4" w:themeFillTint="66"/>
        <w:spacing w:line="240" w:lineRule="auto"/>
        <w:rPr>
          <w:rFonts w:asciiTheme="majorHAnsi" w:hAnsiTheme="majorHAnsi" w:cs="Arial"/>
          <w:b/>
          <w:lang w:val="it-IT"/>
        </w:rPr>
      </w:pPr>
      <w:r>
        <w:rPr>
          <w:rFonts w:asciiTheme="majorHAnsi" w:hAnsiTheme="majorHAnsi" w:cs="Arial"/>
          <w:b/>
          <w:lang w:val="it-IT"/>
        </w:rPr>
        <w:t>Eco Credible Enviro Solutions Pvt. Ltd.</w:t>
      </w:r>
      <w:r>
        <w:rPr>
          <w:rFonts w:asciiTheme="majorHAnsi" w:hAnsiTheme="majorHAnsi" w:cs="Arial"/>
          <w:b/>
          <w:lang w:val="it-IT"/>
        </w:rPr>
        <w:tab/>
      </w:r>
      <w:r>
        <w:rPr>
          <w:rFonts w:asciiTheme="majorHAnsi" w:hAnsiTheme="majorHAnsi" w:cs="Arial"/>
          <w:b/>
          <w:lang w:val="it-IT"/>
        </w:rPr>
        <w:tab/>
      </w:r>
      <w:r>
        <w:rPr>
          <w:rFonts w:asciiTheme="majorHAnsi" w:hAnsiTheme="majorHAnsi" w:cs="Arial"/>
          <w:b/>
          <w:lang w:val="it-IT"/>
        </w:rPr>
        <w:tab/>
      </w:r>
      <w:r>
        <w:rPr>
          <w:rFonts w:asciiTheme="majorHAnsi" w:hAnsiTheme="majorHAnsi" w:cs="Arial"/>
          <w:b/>
          <w:lang w:val="it-IT"/>
        </w:rPr>
        <w:tab/>
      </w:r>
      <w:r w:rsidR="00FF1FC7">
        <w:rPr>
          <w:rFonts w:asciiTheme="majorHAnsi" w:hAnsiTheme="majorHAnsi" w:cs="Arial"/>
          <w:b/>
          <w:lang w:val="it-IT"/>
        </w:rPr>
        <w:t>April 2017</w:t>
      </w:r>
      <w:r w:rsidR="00BE4596">
        <w:rPr>
          <w:rFonts w:asciiTheme="majorHAnsi" w:hAnsiTheme="majorHAnsi" w:cs="Arial"/>
          <w:b/>
          <w:lang w:val="it-IT"/>
        </w:rPr>
        <w:t xml:space="preserve"> – May</w:t>
      </w:r>
      <w:r w:rsidR="00975241">
        <w:rPr>
          <w:rFonts w:asciiTheme="majorHAnsi" w:hAnsiTheme="majorHAnsi" w:cs="Arial"/>
          <w:b/>
          <w:lang w:val="it-IT"/>
        </w:rPr>
        <w:t xml:space="preserve"> </w:t>
      </w:r>
      <w:r w:rsidR="00BE4596">
        <w:rPr>
          <w:rFonts w:asciiTheme="majorHAnsi" w:hAnsiTheme="majorHAnsi" w:cs="Arial"/>
          <w:b/>
          <w:lang w:val="it-IT"/>
        </w:rPr>
        <w:t>2021</w:t>
      </w:r>
    </w:p>
    <w:p w:rsidR="00A2088F" w:rsidRPr="00BE4596" w:rsidRDefault="00BE4596" w:rsidP="00A2088F">
      <w:pPr>
        <w:shd w:val="clear" w:color="auto" w:fill="CCC0D9" w:themeFill="accent4" w:themeFillTint="66"/>
        <w:spacing w:line="240" w:lineRule="auto"/>
        <w:rPr>
          <w:rFonts w:asciiTheme="majorHAnsi" w:hAnsiTheme="majorHAnsi" w:cs="Arial"/>
          <w:b/>
          <w:color w:val="002060"/>
          <w:lang w:val="it-IT"/>
        </w:rPr>
      </w:pPr>
      <w:r w:rsidRPr="00BE4596">
        <w:rPr>
          <w:rFonts w:asciiTheme="majorHAnsi" w:hAnsiTheme="majorHAnsi" w:cs="Arial"/>
          <w:b/>
          <w:color w:val="002060"/>
          <w:lang w:val="it-IT"/>
        </w:rPr>
        <w:t xml:space="preserve">Purchase Executive  </w:t>
      </w:r>
      <w:r w:rsidRPr="00BE4596">
        <w:rPr>
          <w:rFonts w:asciiTheme="majorHAnsi" w:hAnsiTheme="majorHAnsi" w:cs="Arial"/>
          <w:b/>
          <w:color w:val="002060"/>
          <w:lang w:val="it-IT"/>
        </w:rPr>
        <w:tab/>
      </w:r>
      <w:r w:rsidRPr="00BE4596">
        <w:rPr>
          <w:rFonts w:asciiTheme="majorHAnsi" w:hAnsiTheme="majorHAnsi" w:cs="Arial"/>
          <w:b/>
          <w:color w:val="002060"/>
          <w:lang w:val="it-IT"/>
        </w:rPr>
        <w:tab/>
      </w:r>
      <w:r w:rsidRPr="00BE4596">
        <w:rPr>
          <w:rFonts w:asciiTheme="majorHAnsi" w:hAnsiTheme="majorHAnsi" w:cs="Arial"/>
          <w:b/>
          <w:color w:val="002060"/>
          <w:lang w:val="it-IT"/>
        </w:rPr>
        <w:tab/>
      </w:r>
      <w:r w:rsidRPr="00BE4596">
        <w:rPr>
          <w:rFonts w:asciiTheme="majorHAnsi" w:hAnsiTheme="majorHAnsi" w:cs="Arial"/>
          <w:b/>
          <w:color w:val="002060"/>
          <w:lang w:val="it-IT"/>
        </w:rPr>
        <w:tab/>
      </w:r>
      <w:r w:rsidRPr="00BE4596">
        <w:rPr>
          <w:rFonts w:asciiTheme="majorHAnsi" w:hAnsiTheme="majorHAnsi" w:cs="Arial"/>
          <w:b/>
          <w:color w:val="002060"/>
          <w:lang w:val="it-IT"/>
        </w:rPr>
        <w:tab/>
      </w:r>
      <w:r w:rsidRPr="00BE4596">
        <w:rPr>
          <w:rFonts w:asciiTheme="majorHAnsi" w:hAnsiTheme="majorHAnsi" w:cs="Arial"/>
          <w:b/>
          <w:color w:val="002060"/>
          <w:lang w:val="it-IT"/>
        </w:rPr>
        <w:tab/>
      </w:r>
      <w:r w:rsidRPr="00BE4596">
        <w:rPr>
          <w:rFonts w:asciiTheme="majorHAnsi" w:hAnsiTheme="majorHAnsi" w:cs="Arial"/>
          <w:b/>
          <w:color w:val="002060"/>
          <w:lang w:val="it-IT"/>
        </w:rPr>
        <w:tab/>
      </w:r>
    </w:p>
    <w:p w:rsidR="00BE4596" w:rsidRPr="00BE4596" w:rsidRDefault="00BE4596" w:rsidP="00BE4596">
      <w:pPr>
        <w:suppressAutoHyphens/>
        <w:rPr>
          <w:rFonts w:asciiTheme="majorHAnsi" w:hAnsiTheme="majorHAnsi" w:cs="Arial"/>
          <w:b/>
          <w:color w:val="000000"/>
          <w:u w:val="single"/>
          <w:lang w:val="it-IT"/>
        </w:rPr>
      </w:pPr>
      <w:r w:rsidRPr="00BE4596">
        <w:rPr>
          <w:rFonts w:asciiTheme="majorHAnsi" w:hAnsiTheme="majorHAnsi" w:cs="Arial"/>
          <w:b/>
          <w:color w:val="000000"/>
          <w:u w:val="single"/>
          <w:lang w:val="it-IT"/>
        </w:rPr>
        <w:t>Roles And Responisibilites :</w:t>
      </w:r>
      <w:r>
        <w:rPr>
          <w:rFonts w:asciiTheme="majorHAnsi" w:hAnsiTheme="majorHAnsi" w:cs="Arial"/>
          <w:b/>
          <w:color w:val="000000"/>
          <w:u w:val="single"/>
          <w:lang w:val="it-IT"/>
        </w:rPr>
        <w:t>-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Ensure that stock and non- stock purchase requisitions are processed expeditiously and in a manner to encourage fair and open competition.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Responsible for the negotiation of prices of product and services for the organization.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Ensure that products and services purchased for the organization are of high quality regardless the price.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Involvement in the approval of best product and service with low price after reviewing and analyzing all options.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Ensured proper details of the suppliers qualifications, delivery times.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Mmanaged inventories of the products and services in the organizations.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Maintain good relationship with the organizations suppliers.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Ensuring smooth co-ordination with user department and corresponding with suppliers on scope of supply and specifications.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Development new vendors.</w:t>
      </w:r>
    </w:p>
    <w:p w:rsidR="00BE4596" w:rsidRPr="009F4E02" w:rsidRDefault="00BE4596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 xml:space="preserve">Resolve supply, quality, service and invoicing issues with vendors. </w:t>
      </w:r>
    </w:p>
    <w:p w:rsidR="00BE4596" w:rsidRPr="009F4E02" w:rsidRDefault="009F4E02" w:rsidP="00BE4596">
      <w:pPr>
        <w:pStyle w:val="ListParagraph"/>
        <w:numPr>
          <w:ilvl w:val="0"/>
          <w:numId w:val="9"/>
        </w:numPr>
        <w:suppressAutoHyphens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9F4E02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Maintain vendor’s master data.</w:t>
      </w:r>
    </w:p>
    <w:p w:rsidR="009F4E02" w:rsidRDefault="009F4E02" w:rsidP="009F4E02">
      <w:pPr>
        <w:suppressAutoHyphens/>
        <w:rPr>
          <w:rFonts w:cs="Calibri"/>
          <w:color w:val="000000"/>
        </w:rPr>
      </w:pPr>
    </w:p>
    <w:p w:rsidR="009F4E02" w:rsidRPr="00FC09B2" w:rsidRDefault="009F4E02" w:rsidP="009F4E02">
      <w:pPr>
        <w:shd w:val="clear" w:color="auto" w:fill="B6DDE8" w:themeFill="accent5" w:themeFillTint="66"/>
        <w:spacing w:after="0" w:line="360" w:lineRule="auto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>EDUCATION</w:t>
      </w:r>
    </w:p>
    <w:p w:rsidR="009F4E02" w:rsidRDefault="009F4E02" w:rsidP="009F4E02">
      <w:pPr>
        <w:suppressAutoHyphens/>
        <w:rPr>
          <w:rFonts w:cs="Calibri"/>
          <w:color w:val="000000"/>
        </w:rPr>
      </w:pPr>
    </w:p>
    <w:p w:rsidR="009F4E02" w:rsidRPr="00E22220" w:rsidRDefault="009F4E02" w:rsidP="00E22220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UNIVERSITY OF PUNE</w:t>
      </w:r>
      <w:r w:rsidR="00E22220"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 xml:space="preserve"> –PROF. RAMKRISHNA MORE COLLEGE, AKURDI</w:t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ab/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ab/>
        <w:t>2014-2017</w:t>
      </w:r>
    </w:p>
    <w:p w:rsidR="00E22220" w:rsidRDefault="009F4E02" w:rsidP="00E22220">
      <w:pPr>
        <w:suppressAutoHyphens/>
        <w:spacing w:line="240" w:lineRule="auto"/>
        <w:ind w:firstLine="720"/>
        <w:rPr>
          <w:rFonts w:asciiTheme="majorHAnsi" w:hAnsiTheme="majorHAnsi" w:cs="Arial"/>
          <w:b/>
          <w:color w:val="000000"/>
          <w:lang w:val="it-IT"/>
        </w:rPr>
      </w:pPr>
      <w:r w:rsidRPr="00E22220">
        <w:rPr>
          <w:rFonts w:asciiTheme="majorHAnsi" w:hAnsiTheme="majorHAnsi" w:cs="Arial"/>
          <w:b/>
          <w:i/>
          <w:color w:val="000000"/>
          <w:lang w:val="it-IT"/>
        </w:rPr>
        <w:t>Bachelor’s Degree in Computer Science</w:t>
      </w:r>
      <w:r w:rsidR="00E22220">
        <w:rPr>
          <w:rFonts w:asciiTheme="majorHAnsi" w:hAnsiTheme="majorHAnsi" w:cs="Arial"/>
          <w:b/>
          <w:i/>
          <w:color w:val="000000"/>
          <w:lang w:val="it-IT"/>
        </w:rPr>
        <w:tab/>
      </w:r>
    </w:p>
    <w:p w:rsidR="009F4E02" w:rsidRDefault="00E22220" w:rsidP="00E22220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MAHARASHTRA STATE BOARD- MHALSAKANT JR. COLLEGE</w:t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ab/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ab/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ab/>
        <w:t xml:space="preserve">2012 </w:t>
      </w: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–</w:t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2014</w:t>
      </w:r>
    </w:p>
    <w:p w:rsidR="00A65A20" w:rsidRDefault="00DF3365" w:rsidP="00DF3365">
      <w:pPr>
        <w:suppressAutoHyphens/>
        <w:spacing w:line="240" w:lineRule="auto"/>
        <w:ind w:firstLine="720"/>
        <w:rPr>
          <w:rFonts w:asciiTheme="majorHAnsi" w:hAnsiTheme="majorHAnsi" w:cs="Arial"/>
          <w:b/>
          <w:i/>
          <w:color w:val="000000"/>
          <w:lang w:val="it-IT"/>
        </w:rPr>
      </w:pPr>
      <w:r w:rsidRPr="00DF3365">
        <w:rPr>
          <w:rFonts w:asciiTheme="majorHAnsi" w:hAnsiTheme="majorHAnsi" w:cs="Arial"/>
          <w:b/>
          <w:i/>
          <w:color w:val="000000"/>
          <w:lang w:val="it-IT"/>
        </w:rPr>
        <w:t>Higher Secondary  School</w:t>
      </w:r>
      <w:r>
        <w:rPr>
          <w:rFonts w:asciiTheme="majorHAnsi" w:hAnsiTheme="majorHAnsi" w:cs="Arial"/>
          <w:b/>
          <w:i/>
          <w:color w:val="000000"/>
          <w:lang w:val="it-IT"/>
        </w:rPr>
        <w:t xml:space="preserve"> Certificate</w:t>
      </w:r>
    </w:p>
    <w:p w:rsidR="00DF3365" w:rsidRDefault="00DF3365" w:rsidP="00DF3365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MAHARASHTRA STATE BOARD- K. J. CHAWALA HIGH SCHOOL</w:t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ab/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ab/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ab/>
      </w: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2002</w:t>
      </w:r>
      <w:r w:rsidRPr="00E22220"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 xml:space="preserve"> </w:t>
      </w:r>
      <w:r>
        <w:rPr>
          <w:rFonts w:asciiTheme="majorHAnsi" w:hAnsiTheme="majorHAnsi" w:cs="Arial"/>
          <w:b/>
          <w:color w:val="000000"/>
          <w:sz w:val="20"/>
          <w:szCs w:val="20"/>
          <w:lang w:val="it-IT"/>
        </w:rPr>
        <w:t>–2012</w:t>
      </w:r>
    </w:p>
    <w:p w:rsidR="00DF3365" w:rsidRDefault="00DF3365" w:rsidP="00DF3365">
      <w:pPr>
        <w:suppressAutoHyphens/>
        <w:spacing w:line="240" w:lineRule="auto"/>
        <w:ind w:firstLine="720"/>
        <w:rPr>
          <w:rFonts w:asciiTheme="majorHAnsi" w:hAnsiTheme="majorHAnsi" w:cs="Arial"/>
          <w:b/>
          <w:i/>
          <w:color w:val="000000"/>
          <w:lang w:val="it-IT"/>
        </w:rPr>
      </w:pPr>
      <w:r w:rsidRPr="00DF3365">
        <w:rPr>
          <w:rFonts w:asciiTheme="majorHAnsi" w:hAnsiTheme="majorHAnsi" w:cs="Arial"/>
          <w:b/>
          <w:i/>
          <w:color w:val="000000"/>
          <w:lang w:val="it-IT"/>
        </w:rPr>
        <w:t xml:space="preserve"> Secondary  School</w:t>
      </w:r>
      <w:r>
        <w:rPr>
          <w:rFonts w:asciiTheme="majorHAnsi" w:hAnsiTheme="majorHAnsi" w:cs="Arial"/>
          <w:b/>
          <w:i/>
          <w:color w:val="000000"/>
          <w:lang w:val="it-IT"/>
        </w:rPr>
        <w:t xml:space="preserve"> Certifiacte</w:t>
      </w:r>
    </w:p>
    <w:p w:rsidR="00DF3365" w:rsidRPr="00DF3365" w:rsidRDefault="00DF3365" w:rsidP="00DF3365">
      <w:pPr>
        <w:pStyle w:val="ListParagraph"/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</w:p>
    <w:p w:rsidR="00A65A20" w:rsidRDefault="00A65A20" w:rsidP="00A65A20">
      <w:pPr>
        <w:pStyle w:val="ListParagraph"/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</w:p>
    <w:p w:rsidR="00E42F0C" w:rsidRDefault="00E42F0C" w:rsidP="00A65A20">
      <w:pPr>
        <w:pStyle w:val="ListParagraph"/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</w:p>
    <w:p w:rsidR="00E42F0C" w:rsidRPr="002F4E36" w:rsidRDefault="00E42F0C" w:rsidP="002F4E36">
      <w:pPr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</w:p>
    <w:p w:rsidR="00E42F0C" w:rsidRPr="00E42F0C" w:rsidRDefault="00DF3365" w:rsidP="00E42F0C">
      <w:pPr>
        <w:shd w:val="clear" w:color="auto" w:fill="B6DDE8" w:themeFill="accent5" w:themeFillTint="66"/>
        <w:spacing w:after="0" w:line="360" w:lineRule="auto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>PERSONAL DETAILS</w:t>
      </w:r>
    </w:p>
    <w:p w:rsidR="00E42F0C" w:rsidRDefault="00E42F0C" w:rsidP="00E42F0C">
      <w:pPr>
        <w:pStyle w:val="ListParagraph"/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</w:p>
    <w:p w:rsidR="00A65A20" w:rsidRDefault="00E42F0C" w:rsidP="00E42F0C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>
        <w:rPr>
          <w:rFonts w:asciiTheme="majorHAnsi" w:hAnsiTheme="majorHAnsi" w:cs="Arial"/>
          <w:b/>
          <w:color w:val="000000"/>
          <w:lang w:val="it-IT"/>
        </w:rPr>
        <w:t>Date of Birth</w:t>
      </w:r>
      <w:r>
        <w:rPr>
          <w:rFonts w:asciiTheme="majorHAnsi" w:hAnsiTheme="majorHAnsi" w:cs="Arial"/>
          <w:b/>
          <w:color w:val="000000"/>
          <w:lang w:val="it-IT"/>
        </w:rPr>
        <w:tab/>
      </w:r>
      <w:r w:rsidR="00BC6FC9">
        <w:rPr>
          <w:rFonts w:asciiTheme="majorHAnsi" w:hAnsiTheme="majorHAnsi" w:cs="Arial"/>
          <w:b/>
          <w:color w:val="000000"/>
          <w:lang w:val="it-IT"/>
        </w:rPr>
        <w:tab/>
      </w:r>
      <w:r>
        <w:rPr>
          <w:rFonts w:asciiTheme="majorHAnsi" w:hAnsiTheme="majorHAnsi" w:cs="Arial"/>
          <w:b/>
          <w:color w:val="000000"/>
          <w:lang w:val="it-IT"/>
        </w:rPr>
        <w:t>: 13</w:t>
      </w:r>
      <w:r w:rsidRPr="00E42F0C">
        <w:rPr>
          <w:rFonts w:asciiTheme="majorHAnsi" w:hAnsiTheme="majorHAnsi" w:cs="Arial"/>
          <w:b/>
          <w:color w:val="000000"/>
          <w:vertAlign w:val="superscript"/>
          <w:lang w:val="it-IT"/>
        </w:rPr>
        <w:t>th</w:t>
      </w:r>
      <w:r>
        <w:rPr>
          <w:rFonts w:asciiTheme="majorHAnsi" w:hAnsiTheme="majorHAnsi" w:cs="Arial"/>
          <w:b/>
          <w:color w:val="000000"/>
          <w:vertAlign w:val="superscript"/>
          <w:lang w:val="it-IT"/>
        </w:rPr>
        <w:t xml:space="preserve"> </w:t>
      </w:r>
      <w:r>
        <w:rPr>
          <w:rFonts w:asciiTheme="majorHAnsi" w:hAnsiTheme="majorHAnsi" w:cs="Arial"/>
          <w:b/>
          <w:color w:val="000000"/>
          <w:lang w:val="it-IT"/>
        </w:rPr>
        <w:t>July 1996</w:t>
      </w:r>
    </w:p>
    <w:p w:rsidR="00E42F0C" w:rsidRDefault="00E42F0C" w:rsidP="00E42F0C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>
        <w:rPr>
          <w:rFonts w:asciiTheme="majorHAnsi" w:hAnsiTheme="majorHAnsi" w:cs="Arial"/>
          <w:b/>
          <w:color w:val="000000"/>
          <w:lang w:val="it-IT"/>
        </w:rPr>
        <w:t xml:space="preserve">Address </w:t>
      </w:r>
      <w:r>
        <w:rPr>
          <w:rFonts w:asciiTheme="majorHAnsi" w:hAnsiTheme="majorHAnsi" w:cs="Arial"/>
          <w:b/>
          <w:color w:val="000000"/>
          <w:lang w:val="it-IT"/>
        </w:rPr>
        <w:tab/>
      </w:r>
      <w:r w:rsidR="00BC6FC9">
        <w:rPr>
          <w:rFonts w:asciiTheme="majorHAnsi" w:hAnsiTheme="majorHAnsi" w:cs="Arial"/>
          <w:b/>
          <w:color w:val="000000"/>
          <w:lang w:val="it-IT"/>
        </w:rPr>
        <w:tab/>
      </w:r>
      <w:r>
        <w:rPr>
          <w:rFonts w:asciiTheme="majorHAnsi" w:hAnsiTheme="majorHAnsi" w:cs="Arial"/>
          <w:b/>
          <w:color w:val="000000"/>
          <w:lang w:val="it-IT"/>
        </w:rPr>
        <w:t>:  Sane Colony More Vasti, Chikhali road, Pune – 411062.</w:t>
      </w:r>
    </w:p>
    <w:p w:rsidR="00E42F0C" w:rsidRDefault="00E42F0C" w:rsidP="00E42F0C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>
        <w:rPr>
          <w:rFonts w:asciiTheme="majorHAnsi" w:hAnsiTheme="majorHAnsi" w:cs="Arial"/>
          <w:b/>
          <w:color w:val="000000"/>
          <w:lang w:val="it-IT"/>
        </w:rPr>
        <w:t>Gender</w:t>
      </w:r>
      <w:r>
        <w:rPr>
          <w:rFonts w:asciiTheme="majorHAnsi" w:hAnsiTheme="majorHAnsi" w:cs="Arial"/>
          <w:b/>
          <w:color w:val="000000"/>
          <w:lang w:val="it-IT"/>
        </w:rPr>
        <w:tab/>
      </w:r>
      <w:r w:rsidR="00BC6FC9">
        <w:rPr>
          <w:rFonts w:asciiTheme="majorHAnsi" w:hAnsiTheme="majorHAnsi" w:cs="Arial"/>
          <w:b/>
          <w:color w:val="000000"/>
          <w:lang w:val="it-IT"/>
        </w:rPr>
        <w:tab/>
      </w:r>
      <w:r>
        <w:rPr>
          <w:rFonts w:asciiTheme="majorHAnsi" w:hAnsiTheme="majorHAnsi" w:cs="Arial"/>
          <w:b/>
          <w:color w:val="000000"/>
          <w:lang w:val="it-IT"/>
        </w:rPr>
        <w:t>:  Male</w:t>
      </w:r>
    </w:p>
    <w:p w:rsidR="00E42F0C" w:rsidRDefault="00E42F0C" w:rsidP="00E42F0C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>
        <w:rPr>
          <w:rFonts w:asciiTheme="majorHAnsi" w:hAnsiTheme="majorHAnsi" w:cs="Arial"/>
          <w:b/>
          <w:color w:val="000000"/>
          <w:lang w:val="it-IT"/>
        </w:rPr>
        <w:t xml:space="preserve">Material Status </w:t>
      </w:r>
      <w:r w:rsidR="00BC6FC9">
        <w:rPr>
          <w:rFonts w:asciiTheme="majorHAnsi" w:hAnsiTheme="majorHAnsi" w:cs="Arial"/>
          <w:b/>
          <w:color w:val="000000"/>
          <w:lang w:val="it-IT"/>
        </w:rPr>
        <w:tab/>
      </w:r>
      <w:r>
        <w:rPr>
          <w:rFonts w:asciiTheme="majorHAnsi" w:hAnsiTheme="majorHAnsi" w:cs="Arial"/>
          <w:b/>
          <w:color w:val="000000"/>
          <w:lang w:val="it-IT"/>
        </w:rPr>
        <w:t xml:space="preserve">: </w:t>
      </w:r>
      <w:r w:rsidR="00BC6FC9">
        <w:rPr>
          <w:rFonts w:asciiTheme="majorHAnsi" w:hAnsiTheme="majorHAnsi" w:cs="Arial"/>
          <w:b/>
          <w:color w:val="000000"/>
          <w:lang w:val="it-IT"/>
        </w:rPr>
        <w:t xml:space="preserve"> </w:t>
      </w:r>
      <w:r>
        <w:rPr>
          <w:rFonts w:asciiTheme="majorHAnsi" w:hAnsiTheme="majorHAnsi" w:cs="Arial"/>
          <w:b/>
          <w:color w:val="000000"/>
          <w:lang w:val="it-IT"/>
        </w:rPr>
        <w:t>Unmarried</w:t>
      </w:r>
    </w:p>
    <w:p w:rsidR="00E42F0C" w:rsidRDefault="00E42F0C" w:rsidP="00E42F0C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>
        <w:rPr>
          <w:rFonts w:asciiTheme="majorHAnsi" w:hAnsiTheme="majorHAnsi" w:cs="Arial"/>
          <w:b/>
          <w:color w:val="000000"/>
          <w:lang w:val="it-IT"/>
        </w:rPr>
        <w:t xml:space="preserve">Nationality </w:t>
      </w:r>
      <w:r>
        <w:rPr>
          <w:rFonts w:asciiTheme="majorHAnsi" w:hAnsiTheme="majorHAnsi" w:cs="Arial"/>
          <w:b/>
          <w:color w:val="000000"/>
          <w:lang w:val="it-IT"/>
        </w:rPr>
        <w:tab/>
      </w:r>
      <w:r w:rsidR="00BC6FC9">
        <w:rPr>
          <w:rFonts w:asciiTheme="majorHAnsi" w:hAnsiTheme="majorHAnsi" w:cs="Arial"/>
          <w:b/>
          <w:color w:val="000000"/>
          <w:lang w:val="it-IT"/>
        </w:rPr>
        <w:tab/>
      </w:r>
      <w:r>
        <w:rPr>
          <w:rFonts w:asciiTheme="majorHAnsi" w:hAnsiTheme="majorHAnsi" w:cs="Arial"/>
          <w:b/>
          <w:color w:val="000000"/>
          <w:lang w:val="it-IT"/>
        </w:rPr>
        <w:t>:  Indian.</w:t>
      </w:r>
    </w:p>
    <w:p w:rsidR="00E42F0C" w:rsidRDefault="00E42F0C" w:rsidP="00E42F0C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>
        <w:rPr>
          <w:rFonts w:asciiTheme="majorHAnsi" w:hAnsiTheme="majorHAnsi" w:cs="Arial"/>
          <w:b/>
          <w:color w:val="000000"/>
          <w:lang w:val="it-IT"/>
        </w:rPr>
        <w:t xml:space="preserve">Languages </w:t>
      </w:r>
      <w:r>
        <w:rPr>
          <w:rFonts w:asciiTheme="majorHAnsi" w:hAnsiTheme="majorHAnsi" w:cs="Arial"/>
          <w:b/>
          <w:color w:val="000000"/>
          <w:lang w:val="it-IT"/>
        </w:rPr>
        <w:tab/>
      </w:r>
      <w:r w:rsidR="00BC6FC9">
        <w:rPr>
          <w:rFonts w:asciiTheme="majorHAnsi" w:hAnsiTheme="majorHAnsi" w:cs="Arial"/>
          <w:b/>
          <w:color w:val="000000"/>
          <w:lang w:val="it-IT"/>
        </w:rPr>
        <w:tab/>
        <w:t xml:space="preserve">:  </w:t>
      </w:r>
      <w:r>
        <w:rPr>
          <w:rFonts w:asciiTheme="majorHAnsi" w:hAnsiTheme="majorHAnsi" w:cs="Arial"/>
          <w:b/>
          <w:color w:val="000000"/>
          <w:lang w:val="it-IT"/>
        </w:rPr>
        <w:t>Marathi, Hindi, English</w:t>
      </w:r>
    </w:p>
    <w:p w:rsidR="00E42F0C" w:rsidRPr="00E42F0C" w:rsidRDefault="00E42F0C" w:rsidP="00E42F0C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hAnsiTheme="majorHAnsi" w:cs="Arial"/>
          <w:b/>
          <w:color w:val="000000"/>
          <w:lang w:val="it-IT"/>
        </w:rPr>
      </w:pPr>
      <w:r>
        <w:rPr>
          <w:rFonts w:asciiTheme="majorHAnsi" w:hAnsiTheme="majorHAnsi" w:cs="Arial"/>
          <w:b/>
          <w:color w:val="000000"/>
          <w:lang w:val="it-IT"/>
        </w:rPr>
        <w:t>Strength</w:t>
      </w:r>
      <w:r>
        <w:rPr>
          <w:rFonts w:asciiTheme="majorHAnsi" w:hAnsiTheme="majorHAnsi" w:cs="Arial"/>
          <w:b/>
          <w:color w:val="000000"/>
          <w:lang w:val="it-IT"/>
        </w:rPr>
        <w:tab/>
      </w:r>
      <w:r w:rsidR="00BC6FC9">
        <w:rPr>
          <w:rFonts w:asciiTheme="majorHAnsi" w:hAnsiTheme="majorHAnsi" w:cs="Arial"/>
          <w:b/>
          <w:color w:val="000000"/>
          <w:lang w:val="it-IT"/>
        </w:rPr>
        <w:tab/>
      </w:r>
      <w:r>
        <w:rPr>
          <w:rFonts w:asciiTheme="majorHAnsi" w:hAnsiTheme="majorHAnsi" w:cs="Arial"/>
          <w:b/>
          <w:color w:val="000000"/>
          <w:lang w:val="it-IT"/>
        </w:rPr>
        <w:t xml:space="preserve">:  </w:t>
      </w:r>
      <w:r w:rsidR="00BC6FC9">
        <w:rPr>
          <w:rFonts w:asciiTheme="majorHAnsi" w:hAnsiTheme="majorHAnsi" w:cs="Arial"/>
          <w:b/>
          <w:color w:val="000000"/>
          <w:lang w:val="it-IT"/>
        </w:rPr>
        <w:t>Hardworking, Initiative, Willingness to work.</w:t>
      </w:r>
    </w:p>
    <w:p w:rsidR="00093B3B" w:rsidRDefault="00093B3B" w:rsidP="00093B3B">
      <w:pPr>
        <w:spacing w:line="240" w:lineRule="auto"/>
        <w:jc w:val="both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BC6FC9" w:rsidRPr="00E42F0C" w:rsidRDefault="00BC6FC9" w:rsidP="00BC6FC9">
      <w:pPr>
        <w:shd w:val="clear" w:color="auto" w:fill="B6DDE8" w:themeFill="accent5" w:themeFillTint="66"/>
        <w:spacing w:after="0" w:line="360" w:lineRule="auto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>DECLARATION</w:t>
      </w:r>
    </w:p>
    <w:p w:rsidR="00BC6FC9" w:rsidRDefault="00BC6FC9" w:rsidP="00093B3B">
      <w:pPr>
        <w:spacing w:line="240" w:lineRule="auto"/>
        <w:jc w:val="both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BC6FC9" w:rsidRPr="00BC6FC9" w:rsidRDefault="00BC6FC9" w:rsidP="00093B3B">
      <w:pPr>
        <w:spacing w:line="240" w:lineRule="auto"/>
        <w:jc w:val="both"/>
        <w:rPr>
          <w:rFonts w:asciiTheme="majorHAnsi" w:hAnsiTheme="majorHAnsi" w:cs="Arial"/>
          <w:b/>
          <w:color w:val="000000"/>
          <w:lang w:val="it-IT"/>
        </w:rPr>
      </w:pPr>
      <w:r w:rsidRPr="00BC6FC9">
        <w:rPr>
          <w:rFonts w:asciiTheme="majorHAnsi" w:hAnsiTheme="majorHAnsi" w:cs="Arial"/>
          <w:b/>
          <w:color w:val="000000"/>
          <w:lang w:val="it-IT"/>
        </w:rPr>
        <w:t>I hereby declare that details mentioned above are true and correct to my belief and knowledge.</w:t>
      </w:r>
    </w:p>
    <w:p w:rsidR="00D338D9" w:rsidRDefault="00D338D9" w:rsidP="00D338D9">
      <w:p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2F4E36" w:rsidRDefault="002F4E36" w:rsidP="00D338D9">
      <w:p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BC6FC9" w:rsidRDefault="00BC6FC9" w:rsidP="00D338D9">
      <w:p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BC6FC9" w:rsidRPr="00BC6FC9" w:rsidRDefault="00BC6FC9" w:rsidP="00BC6FC9">
      <w:pPr>
        <w:spacing w:after="0" w:line="240" w:lineRule="auto"/>
        <w:jc w:val="both"/>
        <w:rPr>
          <w:rFonts w:asciiTheme="majorHAnsi" w:hAnsiTheme="majorHAnsi" w:cs="Arial"/>
          <w:b/>
          <w:color w:val="000000"/>
          <w:lang w:val="it-IT"/>
        </w:rPr>
      </w:pPr>
      <w:r w:rsidRPr="00BC6FC9">
        <w:rPr>
          <w:rFonts w:asciiTheme="majorHAnsi" w:hAnsiTheme="majorHAnsi" w:cs="Arial"/>
          <w:b/>
          <w:color w:val="000000"/>
          <w:lang w:val="it-IT"/>
        </w:rPr>
        <w:t xml:space="preserve">Date: </w:t>
      </w:r>
      <w:r w:rsidRPr="00BC6FC9">
        <w:rPr>
          <w:rFonts w:asciiTheme="majorHAnsi" w:hAnsiTheme="majorHAnsi" w:cs="Arial"/>
          <w:b/>
          <w:color w:val="000000"/>
          <w:lang w:val="it-IT"/>
        </w:rPr>
        <w:tab/>
      </w:r>
      <w:r w:rsidRPr="00BC6FC9">
        <w:rPr>
          <w:rFonts w:asciiTheme="majorHAnsi" w:hAnsiTheme="majorHAnsi" w:cs="Arial"/>
          <w:b/>
          <w:color w:val="000000"/>
          <w:lang w:val="it-IT"/>
        </w:rPr>
        <w:tab/>
      </w:r>
      <w:r w:rsidRPr="00BC6FC9">
        <w:rPr>
          <w:rFonts w:asciiTheme="majorHAnsi" w:hAnsiTheme="majorHAnsi" w:cs="Arial"/>
          <w:b/>
          <w:color w:val="000000"/>
          <w:lang w:val="it-IT"/>
        </w:rPr>
        <w:tab/>
      </w:r>
      <w:r w:rsidRPr="00BC6FC9">
        <w:rPr>
          <w:rFonts w:asciiTheme="majorHAnsi" w:hAnsiTheme="majorHAnsi" w:cs="Arial"/>
          <w:b/>
          <w:color w:val="000000"/>
          <w:lang w:val="it-IT"/>
        </w:rPr>
        <w:tab/>
      </w:r>
      <w:r w:rsidRPr="00BC6FC9">
        <w:rPr>
          <w:rFonts w:asciiTheme="majorHAnsi" w:hAnsiTheme="majorHAnsi" w:cs="Arial"/>
          <w:b/>
          <w:color w:val="000000"/>
          <w:lang w:val="it-IT"/>
        </w:rPr>
        <w:tab/>
      </w:r>
      <w:r w:rsidRPr="00BC6FC9">
        <w:rPr>
          <w:rFonts w:asciiTheme="majorHAnsi" w:hAnsiTheme="majorHAnsi" w:cs="Arial"/>
          <w:b/>
          <w:color w:val="000000"/>
          <w:lang w:val="it-IT"/>
        </w:rPr>
        <w:tab/>
      </w:r>
      <w:r w:rsidRPr="00BC6FC9">
        <w:rPr>
          <w:rFonts w:asciiTheme="majorHAnsi" w:hAnsiTheme="majorHAnsi" w:cs="Arial"/>
          <w:b/>
          <w:color w:val="000000"/>
          <w:lang w:val="it-IT"/>
        </w:rPr>
        <w:tab/>
      </w:r>
      <w:r w:rsidRPr="00BC6FC9">
        <w:rPr>
          <w:rFonts w:asciiTheme="majorHAnsi" w:hAnsiTheme="majorHAnsi" w:cs="Arial"/>
          <w:b/>
          <w:color w:val="000000"/>
          <w:lang w:val="it-IT"/>
        </w:rPr>
        <w:tab/>
      </w:r>
      <w:r w:rsidRPr="00BC6FC9">
        <w:rPr>
          <w:rFonts w:asciiTheme="majorHAnsi" w:hAnsiTheme="majorHAnsi" w:cs="Arial"/>
          <w:b/>
          <w:color w:val="000000"/>
          <w:lang w:val="it-IT"/>
        </w:rPr>
        <w:tab/>
      </w:r>
    </w:p>
    <w:p w:rsidR="00BC6FC9" w:rsidRPr="00BC6FC9" w:rsidRDefault="00BC6FC9" w:rsidP="00BC6FC9">
      <w:pPr>
        <w:spacing w:after="0" w:line="240" w:lineRule="auto"/>
        <w:jc w:val="both"/>
        <w:rPr>
          <w:rFonts w:asciiTheme="majorHAnsi" w:hAnsiTheme="majorHAnsi" w:cs="Arial"/>
          <w:b/>
          <w:color w:val="000000"/>
          <w:lang w:val="it-IT"/>
        </w:rPr>
      </w:pPr>
    </w:p>
    <w:p w:rsidR="00BC6FC9" w:rsidRPr="00BC6FC9" w:rsidRDefault="00BC6FC9" w:rsidP="00BC6FC9">
      <w:pPr>
        <w:spacing w:after="0" w:line="240" w:lineRule="auto"/>
        <w:jc w:val="both"/>
      </w:pPr>
      <w:r>
        <w:rPr>
          <w:rFonts w:ascii="Calibri" w:hAnsi="Calibri" w:cs="Calibri"/>
          <w:b/>
          <w:color w:val="000000"/>
          <w:lang w:val="fr-FR"/>
        </w:rPr>
        <w:t>Place :</w:t>
      </w:r>
      <w:r>
        <w:rPr>
          <w:rFonts w:ascii="Calibri" w:hAnsi="Calibri" w:cs="Calibri"/>
          <w:color w:val="000000"/>
          <w:lang w:val="fr-FR"/>
        </w:rPr>
        <w:t xml:space="preserve">        </w:t>
      </w:r>
      <w:r>
        <w:rPr>
          <w:rFonts w:ascii="Calibri" w:hAnsi="Calibri" w:cs="Calibri"/>
          <w:color w:val="000000"/>
          <w:lang w:val="fr-FR"/>
        </w:rPr>
        <w:tab/>
      </w:r>
      <w:r>
        <w:rPr>
          <w:rFonts w:ascii="Calibri" w:hAnsi="Calibri" w:cs="Calibri"/>
          <w:color w:val="000000"/>
          <w:lang w:val="fr-FR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rFonts w:ascii="Calibri" w:hAnsi="Calibri" w:cs="Calibri"/>
          <w:b/>
          <w:color w:val="000000"/>
          <w:lang w:val="fr-FR"/>
        </w:rPr>
        <w:t>(Mr.Vaibhav Bhanudas Satras.)</w:t>
      </w:r>
    </w:p>
    <w:p w:rsidR="00BC6FC9" w:rsidRPr="00D338D9" w:rsidRDefault="00BC6FC9" w:rsidP="00D338D9">
      <w:pPr>
        <w:spacing w:line="240" w:lineRule="auto"/>
        <w:rPr>
          <w:rFonts w:asciiTheme="majorHAnsi" w:hAnsiTheme="majorHAnsi" w:cs="Arial"/>
          <w:b/>
          <w:color w:val="000000"/>
          <w:sz w:val="20"/>
          <w:szCs w:val="20"/>
          <w:lang w:val="it-IT"/>
        </w:rPr>
      </w:pPr>
    </w:p>
    <w:p w:rsidR="00D338D9" w:rsidRPr="00D338D9" w:rsidRDefault="00D338D9" w:rsidP="00D338D9">
      <w:pPr>
        <w:spacing w:after="0" w:line="360" w:lineRule="auto"/>
        <w:rPr>
          <w:rFonts w:asciiTheme="majorHAnsi" w:hAnsiTheme="majorHAnsi" w:cs="Arial"/>
          <w:b/>
          <w:color w:val="000000"/>
          <w:sz w:val="20"/>
          <w:szCs w:val="20"/>
        </w:rPr>
      </w:pPr>
    </w:p>
    <w:p w:rsidR="00AC7F33" w:rsidRPr="00D338D9" w:rsidRDefault="00AC7F33" w:rsidP="00D338D9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AC7F33" w:rsidRPr="00AC7F33" w:rsidRDefault="00AC7F33" w:rsidP="00AC7F33">
      <w:pPr>
        <w:spacing w:after="0" w:line="360" w:lineRule="auto"/>
        <w:rPr>
          <w:rFonts w:ascii="Arial" w:hAnsi="Arial" w:cs="Arial"/>
          <w:color w:val="000000"/>
          <w:sz w:val="20"/>
          <w:szCs w:val="20"/>
          <w:u w:val="single"/>
        </w:rPr>
      </w:pPr>
    </w:p>
    <w:p w:rsidR="009802D9" w:rsidRPr="009802D9" w:rsidRDefault="009802D9" w:rsidP="009802D9">
      <w:pPr>
        <w:spacing w:after="0" w:line="360" w:lineRule="auto"/>
        <w:rPr>
          <w:rFonts w:ascii="Calibri" w:hAnsi="Calibri" w:cs="Calibri"/>
          <w:color w:val="000000"/>
          <w:sz w:val="20"/>
          <w:szCs w:val="20"/>
          <w:u w:val="single"/>
          <w:lang w:val="it-IT"/>
        </w:rPr>
      </w:pPr>
    </w:p>
    <w:p w:rsidR="00DF08F5" w:rsidRPr="00DF08F5" w:rsidRDefault="00DF08F5" w:rsidP="00DF08F5">
      <w:pPr>
        <w:rPr>
          <w:rFonts w:ascii="MS Gothic" w:eastAsia="MS Gothic" w:hAnsi="MS Gothic" w:cs="MS Gothic"/>
          <w:b/>
          <w:lang w:val="en-US" w:eastAsia="ko-KR"/>
        </w:rPr>
      </w:pPr>
    </w:p>
    <w:p w:rsidR="006849CA" w:rsidRDefault="006849CA"/>
    <w:sectPr w:rsidR="006849CA" w:rsidSect="00882DD3">
      <w:pgSz w:w="11906" w:h="16838"/>
      <w:pgMar w:top="1440" w:right="1440" w:bottom="1440" w:left="1440" w:header="708" w:footer="708" w:gutter="0"/>
      <w:pgBorders w:offsetFrom="page">
        <w:top w:val="double" w:sz="6" w:space="24" w:color="17365D" w:themeColor="text2" w:themeShade="BF"/>
        <w:left w:val="double" w:sz="6" w:space="24" w:color="17365D" w:themeColor="text2" w:themeShade="BF"/>
        <w:bottom w:val="double" w:sz="6" w:space="24" w:color="17365D" w:themeColor="text2" w:themeShade="BF"/>
        <w:right w:val="double" w:sz="6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382" w:rsidRDefault="005D6382" w:rsidP="00AC7F33">
      <w:pPr>
        <w:spacing w:after="0" w:line="240" w:lineRule="auto"/>
      </w:pPr>
      <w:r>
        <w:separator/>
      </w:r>
    </w:p>
  </w:endnote>
  <w:endnote w:type="continuationSeparator" w:id="1">
    <w:p w:rsidR="005D6382" w:rsidRDefault="005D6382" w:rsidP="00AC7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382" w:rsidRDefault="005D6382" w:rsidP="00AC7F33">
      <w:pPr>
        <w:spacing w:after="0" w:line="240" w:lineRule="auto"/>
      </w:pPr>
      <w:r>
        <w:separator/>
      </w:r>
    </w:p>
  </w:footnote>
  <w:footnote w:type="continuationSeparator" w:id="1">
    <w:p w:rsidR="005D6382" w:rsidRDefault="005D6382" w:rsidP="00AC7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19"/>
    <w:multiLevelType w:val="hybridMultilevel"/>
    <w:tmpl w:val="86C0DFC8"/>
    <w:lvl w:ilvl="0" w:tplc="72AA7D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F"/>
    <w:multiLevelType w:val="hybridMultilevel"/>
    <w:tmpl w:val="BBB6C988"/>
    <w:name w:val="WW8Num112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A20A1A"/>
    <w:multiLevelType w:val="hybridMultilevel"/>
    <w:tmpl w:val="711EF724"/>
    <w:lvl w:ilvl="0" w:tplc="72AA7D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62A2C"/>
    <w:multiLevelType w:val="hybridMultilevel"/>
    <w:tmpl w:val="EE387EFE"/>
    <w:lvl w:ilvl="0" w:tplc="72AA7D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75A9C"/>
    <w:multiLevelType w:val="hybridMultilevel"/>
    <w:tmpl w:val="C032CE0E"/>
    <w:lvl w:ilvl="0" w:tplc="72AA7D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B7C01"/>
    <w:multiLevelType w:val="hybridMultilevel"/>
    <w:tmpl w:val="1848DB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F6B8A"/>
    <w:multiLevelType w:val="hybridMultilevel"/>
    <w:tmpl w:val="BE80D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71CD7"/>
    <w:multiLevelType w:val="hybridMultilevel"/>
    <w:tmpl w:val="383E3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08F5"/>
    <w:rsid w:val="00093B3B"/>
    <w:rsid w:val="002F4E36"/>
    <w:rsid w:val="005D6382"/>
    <w:rsid w:val="006849CA"/>
    <w:rsid w:val="00882DD3"/>
    <w:rsid w:val="00886490"/>
    <w:rsid w:val="0092314B"/>
    <w:rsid w:val="009449A1"/>
    <w:rsid w:val="00975241"/>
    <w:rsid w:val="00977CFC"/>
    <w:rsid w:val="009802D9"/>
    <w:rsid w:val="009D7AF9"/>
    <w:rsid w:val="009F4E02"/>
    <w:rsid w:val="00A2088F"/>
    <w:rsid w:val="00A65A20"/>
    <w:rsid w:val="00AC7F33"/>
    <w:rsid w:val="00BC6FC9"/>
    <w:rsid w:val="00BE4596"/>
    <w:rsid w:val="00D338D9"/>
    <w:rsid w:val="00DE01D6"/>
    <w:rsid w:val="00DF08F5"/>
    <w:rsid w:val="00DF3365"/>
    <w:rsid w:val="00E22220"/>
    <w:rsid w:val="00E42F0C"/>
    <w:rsid w:val="00E81E31"/>
    <w:rsid w:val="00F40BC9"/>
    <w:rsid w:val="00FC09B2"/>
    <w:rsid w:val="00FF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rsid w:val="00DF08F5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sz w:val="36"/>
      <w:szCs w:val="20"/>
      <w:u w:val="single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DF08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33"/>
  </w:style>
  <w:style w:type="paragraph" w:styleId="Footer">
    <w:name w:val="footer"/>
    <w:basedOn w:val="Normal"/>
    <w:link w:val="FooterChar"/>
    <w:uiPriority w:val="99"/>
    <w:semiHidden/>
    <w:unhideWhenUsed/>
    <w:rsid w:val="00AC7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F33"/>
  </w:style>
  <w:style w:type="paragraph" w:styleId="ListParagraph">
    <w:name w:val="List Paragraph"/>
    <w:basedOn w:val="Normal"/>
    <w:qFormat/>
    <w:rsid w:val="00FC0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vaibhavsatras5@gmail.com%20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2022-09-29T17:25:00Z</cp:lastPrinted>
  <dcterms:created xsi:type="dcterms:W3CDTF">2022-09-29T13:57:00Z</dcterms:created>
  <dcterms:modified xsi:type="dcterms:W3CDTF">2022-10-12T15:51:00Z</dcterms:modified>
</cp:coreProperties>
</file>